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4"/>
        <w:gridCol w:w="5759"/>
      </w:tblGrid>
      <w:tr w:rsidR="00EB75DB" w:rsidRPr="00FC0C96" w14:paraId="33301E0B" w14:textId="77777777" w:rsidTr="003D39E4">
        <w:trPr>
          <w:cantSplit/>
        </w:trPr>
        <w:tc>
          <w:tcPr>
            <w:tcW w:w="2574" w:type="dxa"/>
            <w:vAlign w:val="center"/>
          </w:tcPr>
          <w:p w14:paraId="1D12D77E" w14:textId="4F7C8F91" w:rsidR="00EB75DB" w:rsidRPr="00FC0C96" w:rsidRDefault="00834A42">
            <w:pPr>
              <w:tabs>
                <w:tab w:val="left" w:pos="568"/>
                <w:tab w:val="left" w:pos="7372"/>
              </w:tabs>
              <w:jc w:val="both"/>
              <w:rPr>
                <w:rFonts w:ascii="Arial" w:hAnsi="Arial"/>
                <w:b/>
              </w:rPr>
            </w:pPr>
            <w:r w:rsidRPr="00FC0C96">
              <w:rPr>
                <w:noProof/>
                <w:lang w:eastAsia="es-CO"/>
              </w:rPr>
              <w:drawing>
                <wp:inline distT="0" distB="0" distL="0" distR="0" wp14:anchorId="7EC9A1AD" wp14:editId="296CD6E3">
                  <wp:extent cx="1409700" cy="46482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9" w:type="dxa"/>
            <w:vAlign w:val="center"/>
          </w:tcPr>
          <w:p w14:paraId="76E1C7EC" w14:textId="77777777" w:rsidR="00EB75DB" w:rsidRPr="00FC0C96" w:rsidRDefault="003D39E4">
            <w:pPr>
              <w:tabs>
                <w:tab w:val="left" w:pos="568"/>
                <w:tab w:val="left" w:pos="7372"/>
              </w:tabs>
              <w:spacing w:line="240" w:lineRule="atLeast"/>
              <w:rPr>
                <w:rFonts w:ascii="Arial" w:hAnsi="Arial"/>
                <w:b/>
              </w:rPr>
            </w:pPr>
            <w:r w:rsidRPr="00FC0C96">
              <w:rPr>
                <w:rFonts w:ascii="Arial" w:hAnsi="Arial"/>
                <w:b/>
              </w:rPr>
              <w:t>Fundación Universitaria Konrad Lorenz</w:t>
            </w:r>
          </w:p>
          <w:p w14:paraId="4EBFB00E" w14:textId="77777777" w:rsidR="00EB75DB" w:rsidRPr="00FC0C96" w:rsidRDefault="00382A13">
            <w:pPr>
              <w:tabs>
                <w:tab w:val="left" w:pos="568"/>
                <w:tab w:val="left" w:pos="7372"/>
              </w:tabs>
              <w:spacing w:line="240" w:lineRule="atLeast"/>
              <w:rPr>
                <w:rFonts w:ascii="Arial" w:hAnsi="Arial"/>
                <w:b/>
              </w:rPr>
            </w:pPr>
            <w:r w:rsidRPr="00FC0C96">
              <w:rPr>
                <w:rFonts w:ascii="Arial" w:hAnsi="Arial"/>
                <w:b/>
              </w:rPr>
              <w:t>Programa</w:t>
            </w:r>
            <w:r w:rsidR="00EB75DB" w:rsidRPr="00FC0C96">
              <w:rPr>
                <w:rFonts w:ascii="Arial" w:hAnsi="Arial"/>
                <w:b/>
              </w:rPr>
              <w:t xml:space="preserve"> de Ingeniería de Sistemas </w:t>
            </w:r>
          </w:p>
          <w:p w14:paraId="2AD1E4BA" w14:textId="774DDACC" w:rsidR="00E648C9" w:rsidRPr="00FC0C96" w:rsidRDefault="00E15A41">
            <w:pPr>
              <w:tabs>
                <w:tab w:val="left" w:pos="568"/>
                <w:tab w:val="left" w:pos="7372"/>
              </w:tabs>
              <w:spacing w:line="240" w:lineRule="atLeast"/>
              <w:rPr>
                <w:rFonts w:ascii="Arial" w:hAnsi="Arial"/>
                <w:b/>
              </w:rPr>
            </w:pPr>
            <w:r w:rsidRPr="00FC0C96">
              <w:rPr>
                <w:rFonts w:ascii="Arial" w:hAnsi="Arial"/>
                <w:b/>
              </w:rPr>
              <w:t>Ingeniería de Software I</w:t>
            </w:r>
          </w:p>
          <w:p w14:paraId="2F959F55" w14:textId="77777777" w:rsidR="006E0EF7" w:rsidRPr="00FC0C96" w:rsidRDefault="006E0EF7" w:rsidP="006E0EF7">
            <w:pPr>
              <w:tabs>
                <w:tab w:val="left" w:pos="568"/>
                <w:tab w:val="left" w:pos="7372"/>
              </w:tabs>
              <w:spacing w:line="240" w:lineRule="atLeast"/>
              <w:rPr>
                <w:rFonts w:ascii="Arial" w:hAnsi="Arial"/>
                <w:b/>
              </w:rPr>
            </w:pPr>
            <w:r w:rsidRPr="00FC0C96">
              <w:rPr>
                <w:rFonts w:ascii="Arial" w:hAnsi="Arial"/>
                <w:b/>
              </w:rPr>
              <w:t xml:space="preserve">Profesor: Carlos Andrés López </w:t>
            </w:r>
          </w:p>
          <w:p w14:paraId="1A0E5719" w14:textId="77777777" w:rsidR="00EB75DB" w:rsidRPr="00FC0C96" w:rsidRDefault="00EB75DB" w:rsidP="006E0EF7">
            <w:pPr>
              <w:tabs>
                <w:tab w:val="left" w:pos="568"/>
                <w:tab w:val="left" w:pos="7372"/>
              </w:tabs>
              <w:spacing w:line="240" w:lineRule="atLeast"/>
              <w:rPr>
                <w:rFonts w:ascii="Arial" w:hAnsi="Arial"/>
                <w:b/>
              </w:rPr>
            </w:pPr>
          </w:p>
        </w:tc>
      </w:tr>
      <w:tr w:rsidR="00EB75DB" w:rsidRPr="00FC0C96" w14:paraId="17272401" w14:textId="77777777" w:rsidTr="003D39E4">
        <w:trPr>
          <w:cantSplit/>
        </w:trPr>
        <w:tc>
          <w:tcPr>
            <w:tcW w:w="2574" w:type="dxa"/>
            <w:vAlign w:val="center"/>
          </w:tcPr>
          <w:p w14:paraId="57FD5C2B" w14:textId="77777777" w:rsidR="00EB75DB" w:rsidRPr="00FC0C96" w:rsidRDefault="00EB75DB">
            <w:pPr>
              <w:tabs>
                <w:tab w:val="left" w:pos="568"/>
                <w:tab w:val="left" w:pos="7372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5759" w:type="dxa"/>
            <w:vAlign w:val="center"/>
          </w:tcPr>
          <w:p w14:paraId="2DC5C519" w14:textId="77777777" w:rsidR="00EB75DB" w:rsidRPr="00FC0C96" w:rsidRDefault="00EB75DB">
            <w:pPr>
              <w:tabs>
                <w:tab w:val="left" w:pos="568"/>
                <w:tab w:val="left" w:pos="7372"/>
              </w:tabs>
              <w:spacing w:line="240" w:lineRule="atLeast"/>
              <w:rPr>
                <w:rFonts w:ascii="Trebuchet MS" w:hAnsi="Trebuchet MS"/>
                <w:b/>
              </w:rPr>
            </w:pPr>
          </w:p>
        </w:tc>
      </w:tr>
    </w:tbl>
    <w:p w14:paraId="62697E34" w14:textId="77777777" w:rsidR="001D2AC3" w:rsidRDefault="001D2AC3" w:rsidP="001D2AC3">
      <w:pPr>
        <w:pStyle w:val="Ttulo1"/>
        <w:spacing w:before="0"/>
        <w:ind w:left="720"/>
        <w:rPr>
          <w:rFonts w:ascii="Trebuchet MS" w:hAnsi="Trebuchet MS"/>
          <w:b w:val="0"/>
        </w:rPr>
      </w:pPr>
    </w:p>
    <w:p w14:paraId="539CFE9F" w14:textId="09281991" w:rsidR="00EB75DB" w:rsidRDefault="0060364D" w:rsidP="0057637B">
      <w:pPr>
        <w:pStyle w:val="Ttulo1"/>
        <w:numPr>
          <w:ilvl w:val="0"/>
          <w:numId w:val="34"/>
        </w:numPr>
        <w:spacing w:before="0"/>
        <w:rPr>
          <w:rFonts w:ascii="Trebuchet MS" w:hAnsi="Trebuchet MS"/>
          <w:b w:val="0"/>
        </w:rPr>
      </w:pPr>
      <w:r w:rsidRPr="00FC0C96">
        <w:rPr>
          <w:rFonts w:ascii="Trebuchet MS" w:hAnsi="Trebuchet MS"/>
          <w:b w:val="0"/>
        </w:rPr>
        <w:t>DIAGRAMA DE CASOS DE USO (PRODUCT BACKLOG)</w:t>
      </w:r>
    </w:p>
    <w:p w14:paraId="02EE69C4" w14:textId="77777777" w:rsidR="001D2AC3" w:rsidRPr="001D2AC3" w:rsidRDefault="001D2AC3" w:rsidP="001D2AC3"/>
    <w:p w14:paraId="046EFF0F" w14:textId="6C6421A6" w:rsidR="009A7505" w:rsidRDefault="00424F87" w:rsidP="0060364D">
      <w:r>
        <w:rPr>
          <w:noProof/>
        </w:rPr>
        <w:drawing>
          <wp:inline distT="0" distB="0" distL="0" distR="0" wp14:anchorId="586BBBB7" wp14:editId="2A68087D">
            <wp:extent cx="5612130" cy="4565650"/>
            <wp:effectExtent l="0" t="0" r="7620" b="6350"/>
            <wp:docPr id="1627397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7347" name="Imagen 1627397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8FA8" w14:textId="77777777" w:rsidR="009A7505" w:rsidRPr="00FC0C96" w:rsidRDefault="009A7505" w:rsidP="0060364D"/>
    <w:p w14:paraId="1CB0DA15" w14:textId="4FA14883" w:rsidR="0060364D" w:rsidRPr="00FC0C96" w:rsidRDefault="0060364D" w:rsidP="0057637B">
      <w:pPr>
        <w:pStyle w:val="Ttulo1"/>
        <w:numPr>
          <w:ilvl w:val="0"/>
          <w:numId w:val="34"/>
        </w:numPr>
        <w:spacing w:before="0"/>
        <w:rPr>
          <w:rFonts w:ascii="Trebuchet MS" w:hAnsi="Trebuchet MS"/>
          <w:b w:val="0"/>
        </w:rPr>
      </w:pPr>
      <w:r w:rsidRPr="00FC0C96">
        <w:rPr>
          <w:rFonts w:ascii="Trebuchet MS" w:hAnsi="Trebuchet MS"/>
          <w:b w:val="0"/>
        </w:rPr>
        <w:t>RELEASE PLAN (MVPs)</w:t>
      </w:r>
    </w:p>
    <w:p w14:paraId="7852ADD6" w14:textId="16E3DA2A" w:rsidR="0060364D" w:rsidRPr="00FC0C96" w:rsidRDefault="0060364D" w:rsidP="0060364D"/>
    <w:p w14:paraId="3E3534A1" w14:textId="2BC5C1E3" w:rsidR="0060364D" w:rsidRPr="00FC0C96" w:rsidRDefault="0060364D" w:rsidP="0060364D">
      <w:r w:rsidRPr="00FC0C96">
        <w:t>MVP</w:t>
      </w:r>
      <w:r w:rsidR="00FC0C96" w:rsidRPr="00FC0C96">
        <w:t xml:space="preserve"> </w:t>
      </w:r>
      <w:r w:rsidR="00424F87">
        <w:t>1</w:t>
      </w:r>
      <w:r w:rsidRPr="00FC0C96">
        <w:t>:</w:t>
      </w:r>
      <w:r w:rsidR="00FC0C96" w:rsidRPr="00FC0C96">
        <w:t xml:space="preserve"> </w:t>
      </w:r>
      <w:r w:rsidR="00632805">
        <w:t>Gestión PQR</w:t>
      </w:r>
      <w:r w:rsidR="001D2AC3">
        <w:t>.</w:t>
      </w:r>
    </w:p>
    <w:p w14:paraId="3797BDA1" w14:textId="559D55A2" w:rsidR="0060364D" w:rsidRPr="00FC0C96" w:rsidRDefault="0060364D" w:rsidP="0060364D">
      <w:r w:rsidRPr="00FC0C96">
        <w:t>Historias de usuario / Funcionalidades</w:t>
      </w:r>
      <w:r w:rsidR="00C017CF" w:rsidRPr="00FC0C96">
        <w:t>:</w:t>
      </w:r>
    </w:p>
    <w:p w14:paraId="0FEB0D62" w14:textId="64059F2C" w:rsidR="00BB14E9" w:rsidRPr="001D2AC3" w:rsidRDefault="00BB14E9" w:rsidP="00BB14E9">
      <w:pPr>
        <w:pStyle w:val="Prrafodelista"/>
        <w:numPr>
          <w:ilvl w:val="0"/>
          <w:numId w:val="35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F1</w:t>
      </w:r>
      <w:r w:rsidR="00E47386" w:rsidRPr="001D2AC3">
        <w:rPr>
          <w:rFonts w:ascii="Times New Roman" w:hAnsi="Times New Roman"/>
          <w:sz w:val="20"/>
          <w:szCs w:val="20"/>
        </w:rPr>
        <w:t xml:space="preserve"> </w:t>
      </w:r>
      <w:r w:rsidR="00424F87" w:rsidRPr="001D2AC3">
        <w:rPr>
          <w:rFonts w:ascii="Times New Roman" w:hAnsi="Times New Roman"/>
          <w:sz w:val="20"/>
          <w:szCs w:val="20"/>
        </w:rPr>
        <w:t>Iniciar sesión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6A9C267D" w14:textId="46B838DF" w:rsidR="00BB14E9" w:rsidRPr="001D2AC3" w:rsidRDefault="00BB14E9" w:rsidP="00BB14E9">
      <w:pPr>
        <w:pStyle w:val="Prrafodelista"/>
        <w:numPr>
          <w:ilvl w:val="0"/>
          <w:numId w:val="35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F2</w:t>
      </w:r>
      <w:r w:rsidR="00E47386" w:rsidRPr="001D2AC3">
        <w:rPr>
          <w:rFonts w:ascii="Times New Roman" w:hAnsi="Times New Roman"/>
          <w:sz w:val="20"/>
          <w:szCs w:val="20"/>
        </w:rPr>
        <w:t xml:space="preserve"> </w:t>
      </w:r>
      <w:r w:rsidR="00424F87" w:rsidRPr="001D2AC3">
        <w:rPr>
          <w:rFonts w:ascii="Times New Roman" w:hAnsi="Times New Roman"/>
          <w:sz w:val="20"/>
          <w:szCs w:val="20"/>
        </w:rPr>
        <w:t>Consultar listado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27ED58A5" w14:textId="246A8D58" w:rsidR="00BB14E9" w:rsidRPr="001D2AC3" w:rsidRDefault="00E47386" w:rsidP="00BB14E9">
      <w:pPr>
        <w:pStyle w:val="Prrafodelista"/>
        <w:numPr>
          <w:ilvl w:val="0"/>
          <w:numId w:val="35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 xml:space="preserve">F4 </w:t>
      </w:r>
      <w:r w:rsidR="00424F87" w:rsidRPr="001D2AC3">
        <w:rPr>
          <w:rFonts w:ascii="Times New Roman" w:hAnsi="Times New Roman"/>
          <w:sz w:val="20"/>
          <w:szCs w:val="20"/>
        </w:rPr>
        <w:t>Descargar anexo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188092A4" w14:textId="26BD23A4" w:rsidR="0060364D" w:rsidRPr="001D2AC3" w:rsidRDefault="00E47386" w:rsidP="0060364D">
      <w:pPr>
        <w:pStyle w:val="Prrafodelista"/>
        <w:numPr>
          <w:ilvl w:val="0"/>
          <w:numId w:val="35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 xml:space="preserve">F6 </w:t>
      </w:r>
      <w:r w:rsidR="00424F87" w:rsidRPr="001D2AC3">
        <w:rPr>
          <w:rFonts w:ascii="Times New Roman" w:hAnsi="Times New Roman"/>
          <w:sz w:val="20"/>
          <w:szCs w:val="20"/>
        </w:rPr>
        <w:t>Cambiar estado PQR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16D7B826" w14:textId="3E86D941" w:rsidR="0060364D" w:rsidRPr="00FC0C96" w:rsidRDefault="0060364D" w:rsidP="0060364D"/>
    <w:p w14:paraId="573D5905" w14:textId="410D06AC" w:rsidR="00D14832" w:rsidRPr="00FC0C96" w:rsidRDefault="00D14832" w:rsidP="00D14832">
      <w:r w:rsidRPr="00FC0C96">
        <w:t>MVP</w:t>
      </w:r>
      <w:r w:rsidR="00FC0C96" w:rsidRPr="00FC0C96">
        <w:t xml:space="preserve"> 2</w:t>
      </w:r>
      <w:r w:rsidRPr="00FC0C96">
        <w:t>:</w:t>
      </w:r>
      <w:r w:rsidR="00FC0C96" w:rsidRPr="00FC0C96">
        <w:t xml:space="preserve"> </w:t>
      </w:r>
      <w:r w:rsidR="00632805">
        <w:t>Consulta PQR</w:t>
      </w:r>
      <w:r w:rsidR="001D2AC3">
        <w:t>.</w:t>
      </w:r>
    </w:p>
    <w:p w14:paraId="678D014F" w14:textId="77777777" w:rsidR="00D14832" w:rsidRPr="00FC0C96" w:rsidRDefault="00D14832" w:rsidP="00D14832">
      <w:r w:rsidRPr="00FC0C96">
        <w:t>Historias de usuario / Funcionalidades:</w:t>
      </w:r>
    </w:p>
    <w:p w14:paraId="43D0103B" w14:textId="5CABED4A" w:rsidR="00FC0C96" w:rsidRPr="001D2AC3" w:rsidRDefault="00607561" w:rsidP="00FC0C96">
      <w:pPr>
        <w:pStyle w:val="Prrafodelista"/>
        <w:numPr>
          <w:ilvl w:val="0"/>
          <w:numId w:val="36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F3 Filtrar listado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75A4B6F8" w14:textId="4ABB2931" w:rsidR="00FC0C96" w:rsidRPr="001D2AC3" w:rsidRDefault="00607561" w:rsidP="00FC0C96">
      <w:pPr>
        <w:pStyle w:val="Prrafodelista"/>
        <w:numPr>
          <w:ilvl w:val="0"/>
          <w:numId w:val="36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F5 Generar reporte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38CE2923" w14:textId="1C83B6DE" w:rsidR="0060364D" w:rsidRPr="00FC0C96" w:rsidRDefault="0060364D" w:rsidP="0057637B">
      <w:pPr>
        <w:pStyle w:val="Ttulo1"/>
        <w:numPr>
          <w:ilvl w:val="0"/>
          <w:numId w:val="34"/>
        </w:numPr>
        <w:spacing w:before="0"/>
        <w:rPr>
          <w:rFonts w:ascii="Trebuchet MS" w:hAnsi="Trebuchet MS"/>
          <w:b w:val="0"/>
        </w:rPr>
      </w:pPr>
      <w:r w:rsidRPr="00FC0C96">
        <w:rPr>
          <w:rFonts w:ascii="Trebuchet MS" w:hAnsi="Trebuchet MS"/>
          <w:b w:val="0"/>
        </w:rPr>
        <w:lastRenderedPageBreak/>
        <w:t>HISTORIA DE USUARIO / FUNCIONALIDAD BASE</w:t>
      </w:r>
      <w:r w:rsidR="00D14832" w:rsidRPr="00FC0C96">
        <w:rPr>
          <w:rFonts w:ascii="Trebuchet MS" w:hAnsi="Trebuchet MS"/>
          <w:b w:val="0"/>
        </w:rPr>
        <w:t xml:space="preserve"> / PUNTO DE HISTORIA DE USUARIO</w:t>
      </w:r>
    </w:p>
    <w:p w14:paraId="646323CA" w14:textId="4A60F996" w:rsidR="0060364D" w:rsidRPr="00FC0C96" w:rsidRDefault="0060364D" w:rsidP="0060364D"/>
    <w:p w14:paraId="0553DD57" w14:textId="1B63F047" w:rsidR="0060364D" w:rsidRPr="00FC0C96" w:rsidRDefault="0060364D" w:rsidP="0060364D">
      <w:r w:rsidRPr="00FC0C96">
        <w:t>Nombre:</w:t>
      </w:r>
      <w:r w:rsidR="00BB14E9" w:rsidRPr="00FC0C96">
        <w:t xml:space="preserve"> </w:t>
      </w:r>
      <w:r w:rsidR="00485649">
        <w:t>Tabla de estimación</w:t>
      </w:r>
      <w:r w:rsidR="001D2AC3">
        <w:t>.</w:t>
      </w:r>
    </w:p>
    <w:p w14:paraId="6A96DC6E" w14:textId="38936817" w:rsidR="00F02726" w:rsidRPr="00FC0C96" w:rsidRDefault="00F02726" w:rsidP="0060364D"/>
    <w:tbl>
      <w:tblPr>
        <w:tblW w:w="9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360"/>
        <w:gridCol w:w="951"/>
        <w:gridCol w:w="930"/>
        <w:gridCol w:w="946"/>
        <w:gridCol w:w="1533"/>
      </w:tblGrid>
      <w:tr w:rsidR="00607561" w:rsidRPr="00607561" w14:paraId="235F1592" w14:textId="77777777" w:rsidTr="001D2AC3">
        <w:trPr>
          <w:trHeight w:val="58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4BD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Fase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1364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Tarea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CE08" w14:textId="77777777" w:rsidR="00607561" w:rsidRPr="001D2AC3" w:rsidRDefault="00607561" w:rsidP="001D2AC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Tiempo pesimista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AF31" w14:textId="77777777" w:rsidR="00607561" w:rsidRPr="001D2AC3" w:rsidRDefault="00607561" w:rsidP="001D2AC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Tiempo esperado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E40A" w14:textId="77777777" w:rsidR="00607561" w:rsidRPr="001D2AC3" w:rsidRDefault="00607561" w:rsidP="001D2AC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Tiempo optimista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30337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Total (CP+4CE+CO)/6</w:t>
            </w:r>
          </w:p>
        </w:tc>
      </w:tr>
      <w:tr w:rsidR="00607561" w:rsidRPr="00607561" w14:paraId="381C0354" w14:textId="77777777" w:rsidTr="00000B30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4B8C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Planteamiento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F49B" w14:textId="32DBCDCF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Estudiar y definir el requerimiento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A15E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482CC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A7219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80672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2,833333333</w:t>
            </w:r>
          </w:p>
        </w:tc>
      </w:tr>
      <w:tr w:rsidR="00607561" w:rsidRPr="00607561" w14:paraId="3795EB6B" w14:textId="77777777" w:rsidTr="00000B30">
        <w:trPr>
          <w:trHeight w:val="29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8509" w14:textId="5EAE8CF2" w:rsidR="00607561" w:rsidRPr="001D2AC3" w:rsidRDefault="001D2AC3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Análisis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63BE" w14:textId="3573423C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Documentar la Historia de usuario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32FB7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A4218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6588C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FFE27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</w:tr>
      <w:tr w:rsidR="00607561" w:rsidRPr="00607561" w14:paraId="2FC31261" w14:textId="77777777" w:rsidTr="00000B30">
        <w:trPr>
          <w:trHeight w:val="29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54C21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42D0" w14:textId="21C0CEF1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Definición de requerimientos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E0192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F4057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41EA7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8A65D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3,833333333</w:t>
            </w:r>
          </w:p>
        </w:tc>
      </w:tr>
      <w:tr w:rsidR="00607561" w:rsidRPr="00607561" w14:paraId="698AD551" w14:textId="77777777" w:rsidTr="00000B30">
        <w:trPr>
          <w:trHeight w:val="29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EFD9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Diseño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4526" w14:textId="7CCFB08A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Generar diseño y arquitectura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3C388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114A5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1C86C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29FD7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</w:t>
            </w:r>
          </w:p>
        </w:tc>
      </w:tr>
      <w:tr w:rsidR="00607561" w:rsidRPr="00607561" w14:paraId="0FA50414" w14:textId="77777777" w:rsidTr="00000B30">
        <w:trPr>
          <w:trHeight w:val="29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78F1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7A55" w14:textId="46B498CA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Construir prototipo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40557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DBB31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2FF73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E9E8B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5</w:t>
            </w:r>
          </w:p>
        </w:tc>
      </w:tr>
      <w:tr w:rsidR="00607561" w:rsidRPr="00607561" w14:paraId="647AAE04" w14:textId="77777777" w:rsidTr="00000B30">
        <w:trPr>
          <w:trHeight w:val="29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34FA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Backend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401F" w14:textId="19566490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Construir modelo entidad relación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BD548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1F3D5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439EC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F0334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2,333333333</w:t>
            </w:r>
          </w:p>
        </w:tc>
      </w:tr>
      <w:tr w:rsidR="00607561" w:rsidRPr="00607561" w14:paraId="203BABD2" w14:textId="77777777" w:rsidTr="00000B30">
        <w:trPr>
          <w:trHeight w:val="29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E45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4FB5" w14:textId="225CA05C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Autenticación a la base de datos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0A925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5DAD7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9413F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8F13E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</w:tr>
      <w:tr w:rsidR="00607561" w:rsidRPr="00607561" w14:paraId="52221121" w14:textId="77777777" w:rsidTr="00000B30">
        <w:trPr>
          <w:trHeight w:val="29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5807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DBFB" w14:textId="5680BE2A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Desarrollar la función principal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02B6A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E4578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BDCC4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132AD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</w:tr>
      <w:tr w:rsidR="00607561" w:rsidRPr="00607561" w14:paraId="1AC7463C" w14:textId="77777777" w:rsidTr="00000B30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099C" w14:textId="77777777" w:rsidR="00607561" w:rsidRPr="001D2AC3" w:rsidRDefault="00607561" w:rsidP="00505CDC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Frontend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91B7" w14:textId="240C3BCF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Desarrollar el formulario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416FD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2A4E6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D0636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42CCB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</w:tr>
      <w:tr w:rsidR="00607561" w:rsidRPr="00607561" w14:paraId="0851B9F2" w14:textId="77777777" w:rsidTr="00000B30">
        <w:trPr>
          <w:trHeight w:val="29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2125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QA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6EDF" w14:textId="045F32EB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Pruebas unitarias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C2019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85D09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60913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6D979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</w:tr>
      <w:tr w:rsidR="00607561" w:rsidRPr="00607561" w14:paraId="6C683C97" w14:textId="77777777" w:rsidTr="00000B30">
        <w:trPr>
          <w:trHeight w:val="29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3B3A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F065" w14:textId="5331161F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Pruebas funcionales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E21BE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141B4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25B67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3D0F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</w:tr>
      <w:tr w:rsidR="00607561" w:rsidRPr="00607561" w14:paraId="38B87A81" w14:textId="77777777" w:rsidTr="00000B30">
        <w:trPr>
          <w:trHeight w:val="29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6C61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CB70" w14:textId="1D2A784F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Pruebas con los usuarios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C4775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DF6B8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ED8EC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494AC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</w:tr>
      <w:tr w:rsidR="00607561" w:rsidRPr="00607561" w14:paraId="26A5F674" w14:textId="77777777" w:rsidTr="00000B30">
        <w:trPr>
          <w:trHeight w:val="29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06F8C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8AD" w14:textId="01562866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Aplicar correcciones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DC53D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A0AF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52627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57213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</w:tr>
      <w:tr w:rsidR="00607561" w:rsidRPr="00607561" w14:paraId="4124FF49" w14:textId="77777777" w:rsidTr="00000B30">
        <w:trPr>
          <w:trHeight w:val="29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98C8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Entrega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05EC" w14:textId="61587F49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Despliegue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623B2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45243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48BB6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0A7E0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2,166666667</w:t>
            </w:r>
          </w:p>
        </w:tc>
      </w:tr>
      <w:tr w:rsidR="00607561" w:rsidRPr="00607561" w14:paraId="55994686" w14:textId="77777777" w:rsidTr="00000B30">
        <w:trPr>
          <w:trHeight w:val="29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2753A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0684" w14:textId="1B17F022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Documentación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EC4A2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A23B0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7F08D" w14:textId="77777777" w:rsidR="00607561" w:rsidRPr="001D2AC3" w:rsidRDefault="00607561" w:rsidP="00464872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4345A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</w:tr>
      <w:tr w:rsidR="00607561" w:rsidRPr="00607561" w14:paraId="7B13C24C" w14:textId="77777777" w:rsidTr="00000B30">
        <w:trPr>
          <w:trHeight w:val="290"/>
          <w:jc w:val="center"/>
        </w:trPr>
        <w:tc>
          <w:tcPr>
            <w:tcW w:w="4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56BF" w14:textId="00641AC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TOTAL HORAS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3D5F2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388CA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3B288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4DCB4" w14:textId="77777777" w:rsidR="00607561" w:rsidRPr="001D2AC3" w:rsidRDefault="00607561" w:rsidP="00607561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41,16666667</w:t>
            </w:r>
          </w:p>
        </w:tc>
      </w:tr>
    </w:tbl>
    <w:p w14:paraId="0A0D0510" w14:textId="2A3EDB31" w:rsidR="00F02726" w:rsidRPr="00FC0C96" w:rsidRDefault="00F02726" w:rsidP="0060364D"/>
    <w:p w14:paraId="486BB507" w14:textId="1CDB2B88" w:rsidR="001E1848" w:rsidRPr="00FC0C96" w:rsidRDefault="001E1848" w:rsidP="0060364D">
      <w:r w:rsidRPr="00FC0C96">
        <w:t>PHU:</w:t>
      </w:r>
      <w:r w:rsidR="00485649">
        <w:t xml:space="preserve"> </w:t>
      </w:r>
      <w:r w:rsidR="00607561">
        <w:t>41.16</w:t>
      </w:r>
    </w:p>
    <w:p w14:paraId="5ADF24B6" w14:textId="3D904989" w:rsidR="0060364D" w:rsidRPr="00FC0C96" w:rsidRDefault="0060364D" w:rsidP="0060364D"/>
    <w:p w14:paraId="3E6B59C0" w14:textId="0E9254E1" w:rsidR="0060364D" w:rsidRPr="00FC0C96" w:rsidRDefault="0060364D" w:rsidP="0057637B">
      <w:pPr>
        <w:pStyle w:val="Ttulo1"/>
        <w:numPr>
          <w:ilvl w:val="0"/>
          <w:numId w:val="34"/>
        </w:numPr>
        <w:spacing w:before="0"/>
        <w:rPr>
          <w:rFonts w:ascii="Trebuchet MS" w:hAnsi="Trebuchet MS"/>
          <w:b w:val="0"/>
        </w:rPr>
      </w:pPr>
      <w:r w:rsidRPr="00FC0C96">
        <w:rPr>
          <w:rFonts w:ascii="Trebuchet MS" w:hAnsi="Trebuchet MS"/>
          <w:b w:val="0"/>
        </w:rPr>
        <w:t>PLANIING POKER</w:t>
      </w:r>
    </w:p>
    <w:p w14:paraId="2D9C87F3" w14:textId="691840F4" w:rsidR="0060364D" w:rsidRPr="00FC0C96" w:rsidRDefault="0060364D" w:rsidP="0060364D"/>
    <w:p w14:paraId="6280BC03" w14:textId="7FB9A417" w:rsidR="0060364D" w:rsidRPr="00FC0C96" w:rsidRDefault="0060364D" w:rsidP="0060364D"/>
    <w:tbl>
      <w:tblPr>
        <w:tblW w:w="63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2268"/>
      </w:tblGrid>
      <w:tr w:rsidR="00607561" w:rsidRPr="00607561" w14:paraId="23025CA0" w14:textId="77777777" w:rsidTr="00783203">
        <w:trPr>
          <w:trHeight w:val="288"/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1DAC" w14:textId="77777777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Historia de usuario / Funcionalidad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0A27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Valor (Fibonacci)</w:t>
            </w:r>
          </w:p>
        </w:tc>
      </w:tr>
      <w:tr w:rsidR="00607561" w:rsidRPr="00607561" w14:paraId="27C876F6" w14:textId="77777777" w:rsidTr="00783203">
        <w:trPr>
          <w:trHeight w:val="288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3387" w14:textId="6673A3F3" w:rsidR="00607561" w:rsidRPr="001D2AC3" w:rsidRDefault="00607561" w:rsidP="00783203">
            <w:pPr>
              <w:suppressAutoHyphens w:val="0"/>
              <w:ind w:right="2533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1. Iniciar sesión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8DDF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</w:tr>
      <w:tr w:rsidR="00607561" w:rsidRPr="00607561" w14:paraId="02AB2E35" w14:textId="77777777" w:rsidTr="00783203">
        <w:trPr>
          <w:trHeight w:val="288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71C4" w14:textId="7D659E54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2. Consultar listado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4119" w14:textId="1AC92EAC" w:rsidR="00607561" w:rsidRPr="001D2AC3" w:rsidRDefault="005F2A39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</w:tr>
      <w:tr w:rsidR="00607561" w:rsidRPr="00607561" w14:paraId="53757B67" w14:textId="77777777" w:rsidTr="00783203">
        <w:trPr>
          <w:trHeight w:val="288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5DB9" w14:textId="3E7802CA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4. Descargar anexo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846F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</w:tr>
      <w:tr w:rsidR="00607561" w:rsidRPr="00607561" w14:paraId="106E3AD7" w14:textId="77777777" w:rsidTr="00783203">
        <w:trPr>
          <w:trHeight w:val="288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BF988" w14:textId="1D0FC60B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6. Cambiar estado PQR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AB74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</w:tr>
      <w:tr w:rsidR="00607561" w:rsidRPr="00607561" w14:paraId="1967B385" w14:textId="77777777" w:rsidTr="00783203">
        <w:trPr>
          <w:trHeight w:val="288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F855" w14:textId="012D527E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3. Filtrar listado</w:t>
            </w:r>
            <w:r w:rsidR="001D2AC3" w:rsidRPr="00DE581F">
              <w:rPr>
                <w:rStyle w:val="Refdenotaalpie"/>
                <w:rFonts w:ascii="Century Gothic" w:eastAsiaTheme="minorHAnsi" w:hAnsi="Century Gothic" w:cs="Calibri"/>
                <w:sz w:val="22"/>
                <w:szCs w:val="22"/>
              </w:rPr>
              <w:footnoteReference w:id="1"/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D7DB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</w:tr>
      <w:tr w:rsidR="00607561" w:rsidRPr="00607561" w14:paraId="7726D87E" w14:textId="77777777" w:rsidTr="00783203">
        <w:trPr>
          <w:trHeight w:val="288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A951" w14:textId="42C24B9E" w:rsidR="00607561" w:rsidRPr="001D2AC3" w:rsidRDefault="00607561" w:rsidP="00607561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5. Generar reporte</w:t>
            </w:r>
            <w:r w:rsidR="001D2AC3">
              <w:rPr>
                <w:rFonts w:eastAsia="Calibri"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6483" w14:textId="77777777" w:rsidR="00607561" w:rsidRPr="001D2AC3" w:rsidRDefault="00607561" w:rsidP="00783203">
            <w:pPr>
              <w:suppressAutoHyphens w:val="0"/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</w:tr>
    </w:tbl>
    <w:p w14:paraId="0FD900DE" w14:textId="77777777" w:rsidR="0060364D" w:rsidRPr="00FC0C96" w:rsidRDefault="0060364D" w:rsidP="0060364D"/>
    <w:p w14:paraId="6361EA6E" w14:textId="4EFE4925" w:rsidR="0060364D" w:rsidRPr="00FC0C96" w:rsidRDefault="0060364D">
      <w:pPr>
        <w:suppressAutoHyphens w:val="0"/>
      </w:pPr>
    </w:p>
    <w:p w14:paraId="589083EA" w14:textId="3EE8516C" w:rsidR="0060364D" w:rsidRPr="00FC0C96" w:rsidRDefault="0060364D" w:rsidP="0057637B">
      <w:pPr>
        <w:pStyle w:val="Ttulo1"/>
        <w:numPr>
          <w:ilvl w:val="0"/>
          <w:numId w:val="34"/>
        </w:numPr>
        <w:spacing w:before="0"/>
        <w:rPr>
          <w:rFonts w:ascii="Trebuchet MS" w:hAnsi="Trebuchet MS"/>
          <w:b w:val="0"/>
        </w:rPr>
      </w:pPr>
      <w:r w:rsidRPr="00FC0C96">
        <w:rPr>
          <w:rFonts w:ascii="Trebuchet MS" w:hAnsi="Trebuchet MS"/>
          <w:b w:val="0"/>
        </w:rPr>
        <w:t>CAPACIDAD DEL EQUIPO</w:t>
      </w:r>
    </w:p>
    <w:p w14:paraId="13626239" w14:textId="405ECF7E" w:rsidR="0060364D" w:rsidRPr="00FC0C96" w:rsidRDefault="0060364D" w:rsidP="0060364D"/>
    <w:p w14:paraId="104AE3C0" w14:textId="3A36D4BD" w:rsidR="0060364D" w:rsidRPr="00FC0C96" w:rsidRDefault="0060364D" w:rsidP="0060364D">
      <w:r w:rsidRPr="00FC0C96">
        <w:t>Personas:</w:t>
      </w:r>
      <w:r w:rsidR="00182D56">
        <w:t xml:space="preserve"> </w:t>
      </w:r>
      <w:r w:rsidR="00607561">
        <w:t>2</w:t>
      </w:r>
    </w:p>
    <w:p w14:paraId="0879952F" w14:textId="5D6BF718" w:rsidR="0060364D" w:rsidRPr="00FC0C96" w:rsidRDefault="0060364D" w:rsidP="0060364D">
      <w:r w:rsidRPr="00FC0C96">
        <w:t>Dedicación (horas):</w:t>
      </w:r>
      <w:r w:rsidR="00182D56">
        <w:t xml:space="preserve"> </w:t>
      </w:r>
      <w:r w:rsidR="00607561">
        <w:t>30</w:t>
      </w:r>
    </w:p>
    <w:p w14:paraId="0C20022A" w14:textId="3D9FA526" w:rsidR="0060364D" w:rsidRPr="00FC0C96" w:rsidRDefault="0060364D" w:rsidP="0060364D">
      <w:r w:rsidRPr="00FC0C96">
        <w:t>Sprint (semanas):</w:t>
      </w:r>
      <w:r w:rsidR="00182D56">
        <w:t xml:space="preserve"> </w:t>
      </w:r>
      <w:r w:rsidR="00607561">
        <w:t>4</w:t>
      </w:r>
    </w:p>
    <w:p w14:paraId="6620A3A9" w14:textId="0D068819" w:rsidR="0060364D" w:rsidRPr="00FC0C96" w:rsidRDefault="0060364D" w:rsidP="0060364D">
      <w:r w:rsidRPr="00FC0C96">
        <w:t>Factor de productividad:</w:t>
      </w:r>
      <w:r w:rsidR="00182D56">
        <w:t xml:space="preserve"> 0,</w:t>
      </w:r>
      <w:r w:rsidR="00607561">
        <w:t>8</w:t>
      </w:r>
    </w:p>
    <w:p w14:paraId="5A38EA37" w14:textId="0C0B2075" w:rsidR="0060364D" w:rsidRPr="00FC0C96" w:rsidRDefault="00D14832" w:rsidP="0060364D">
      <w:r w:rsidRPr="00FC0C96">
        <w:t>Capacidad total</w:t>
      </w:r>
      <w:r w:rsidR="00671F0B" w:rsidRPr="00FC0C96">
        <w:t xml:space="preserve"> x Sprint</w:t>
      </w:r>
      <w:r w:rsidRPr="00FC0C96">
        <w:t>:</w:t>
      </w:r>
      <w:r w:rsidR="00182D56">
        <w:t xml:space="preserve"> </w:t>
      </w:r>
      <w:r w:rsidR="00607561">
        <w:t>192</w:t>
      </w:r>
    </w:p>
    <w:p w14:paraId="2E4A8D16" w14:textId="5E08D010" w:rsidR="00D14832" w:rsidRPr="00FC0C96" w:rsidRDefault="00671F0B" w:rsidP="0060364D">
      <w:r w:rsidRPr="00FC0C96">
        <w:t>PHUs x Sprint</w:t>
      </w:r>
      <w:r w:rsidR="00182D56">
        <w:t xml:space="preserve">: </w:t>
      </w:r>
      <w:r w:rsidR="00607561">
        <w:t>4.66</w:t>
      </w:r>
    </w:p>
    <w:p w14:paraId="3327F593" w14:textId="62FBB8B6" w:rsidR="00C017CF" w:rsidRPr="001D2AC3" w:rsidRDefault="001D2AC3" w:rsidP="001D2AC3">
      <w:pPr>
        <w:pStyle w:val="Ttulo1"/>
        <w:numPr>
          <w:ilvl w:val="0"/>
          <w:numId w:val="34"/>
        </w:numPr>
        <w:spacing w:before="0"/>
        <w:rPr>
          <w:rFonts w:ascii="Trebuchet MS" w:hAnsi="Trebuchet MS"/>
        </w:rPr>
      </w:pPr>
      <w:r>
        <w:lastRenderedPageBreak/>
        <w:t xml:space="preserve"> </w:t>
      </w:r>
      <w:r w:rsidR="00C017CF" w:rsidRPr="001D2AC3">
        <w:rPr>
          <w:rFonts w:ascii="Trebuchet MS" w:hAnsi="Trebuchet MS"/>
          <w:b w:val="0"/>
        </w:rPr>
        <w:t>PLANEACION TOTAL DEL PROYECTO</w:t>
      </w:r>
    </w:p>
    <w:p w14:paraId="743F2F26" w14:textId="5D20AA21" w:rsidR="00C017CF" w:rsidRPr="00FC0C96" w:rsidRDefault="00C017CF" w:rsidP="00C017CF"/>
    <w:p w14:paraId="1AAE7E17" w14:textId="77777777" w:rsidR="00C017CF" w:rsidRPr="00FC0C96" w:rsidRDefault="00C017CF" w:rsidP="0060364D"/>
    <w:tbl>
      <w:tblPr>
        <w:tblW w:w="5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940"/>
        <w:gridCol w:w="1200"/>
        <w:gridCol w:w="1420"/>
      </w:tblGrid>
      <w:tr w:rsidR="006E0605" w14:paraId="286EC3F1" w14:textId="77777777" w:rsidTr="006E0605">
        <w:trPr>
          <w:trHeight w:val="29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2164" w14:textId="77777777" w:rsidR="006E0605" w:rsidRPr="001D2AC3" w:rsidRDefault="006E0605">
            <w:pPr>
              <w:suppressAutoHyphens w:val="0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Funcionalidad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B2B9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PHU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424C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 xml:space="preserve">Sprint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14FA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MVP</w:t>
            </w:r>
          </w:p>
        </w:tc>
      </w:tr>
      <w:tr w:rsidR="006E0605" w14:paraId="76164A29" w14:textId="77777777" w:rsidTr="006E0605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B79D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CB51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AEA0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Sprint 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25EA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MVP 1</w:t>
            </w:r>
            <w:r w:rsidRPr="001D2AC3">
              <w:rPr>
                <w:rFonts w:eastAsia="Calibri"/>
                <w:lang w:eastAsia="en-US"/>
              </w:rPr>
              <w:br/>
              <w:t>Gestión PQR</w:t>
            </w:r>
          </w:p>
        </w:tc>
      </w:tr>
      <w:tr w:rsidR="006E0605" w14:paraId="6A534B75" w14:textId="77777777" w:rsidTr="006E0605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0406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4135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5EB9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E28F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</w:p>
        </w:tc>
      </w:tr>
      <w:tr w:rsidR="006E0605" w14:paraId="029FF2E6" w14:textId="77777777" w:rsidTr="006E0605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BA99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330E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981F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Sprint 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B6A7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</w:p>
        </w:tc>
      </w:tr>
      <w:tr w:rsidR="006E0605" w14:paraId="3144854B" w14:textId="77777777" w:rsidTr="006E0605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06F2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3DE5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44BB7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976EE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</w:p>
        </w:tc>
      </w:tr>
      <w:tr w:rsidR="006E0605" w14:paraId="21BD8F9A" w14:textId="77777777" w:rsidTr="006E0605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5940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BF46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9DCB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Sprint 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6BE2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</w:p>
        </w:tc>
      </w:tr>
      <w:tr w:rsidR="006E0605" w14:paraId="6889F874" w14:textId="77777777" w:rsidTr="006E0605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B9E7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F3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73CF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39C271" w14:textId="77777777" w:rsidR="006E0605" w:rsidRPr="001D2AC3" w:rsidRDefault="006E0605">
            <w:pPr>
              <w:rPr>
                <w:rFonts w:eastAsia="Calibri"/>
                <w:lang w:eastAsia="en-US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1CAD" w14:textId="77777777" w:rsidR="006E0605" w:rsidRPr="001D2AC3" w:rsidRDefault="006E0605">
            <w:pPr>
              <w:jc w:val="center"/>
              <w:rPr>
                <w:rFonts w:eastAsia="Calibri"/>
                <w:lang w:eastAsia="en-US"/>
              </w:rPr>
            </w:pPr>
            <w:r w:rsidRPr="001D2AC3">
              <w:rPr>
                <w:rFonts w:eastAsia="Calibri"/>
                <w:lang w:eastAsia="en-US"/>
              </w:rPr>
              <w:t>MVP 2</w:t>
            </w:r>
            <w:r w:rsidRPr="001D2AC3">
              <w:rPr>
                <w:rFonts w:eastAsia="Calibri"/>
                <w:lang w:eastAsia="en-US"/>
              </w:rPr>
              <w:br/>
              <w:t>Consulta PQR</w:t>
            </w:r>
          </w:p>
        </w:tc>
      </w:tr>
      <w:tr w:rsidR="006E0605" w14:paraId="5DAFE1AF" w14:textId="77777777" w:rsidTr="006E0605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71A8" w14:textId="77777777" w:rsidR="006E0605" w:rsidRDefault="006E06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E2A4" w14:textId="77777777" w:rsidR="006E0605" w:rsidRDefault="006E06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C98A6" w14:textId="77777777" w:rsidR="006E0605" w:rsidRDefault="006E06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907E0" w14:textId="77777777" w:rsidR="006E0605" w:rsidRDefault="006E06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92F103C" w14:textId="77777777" w:rsidR="0060364D" w:rsidRDefault="0060364D" w:rsidP="00BA10DE">
      <w:pPr>
        <w:jc w:val="center"/>
        <w:rPr>
          <w:lang w:val="pt-BR"/>
        </w:rPr>
      </w:pPr>
    </w:p>
    <w:p w14:paraId="1F27F3FA" w14:textId="77777777" w:rsidR="00BA10DE" w:rsidRPr="00FC0C96" w:rsidRDefault="00BA10DE" w:rsidP="00BA10DE"/>
    <w:p w14:paraId="5AC771BF" w14:textId="7FFB04C0" w:rsidR="00BA10DE" w:rsidRPr="00FC0C96" w:rsidRDefault="00BA10DE" w:rsidP="00BA10DE">
      <w:r w:rsidRPr="00FC0C96">
        <w:t>MVP</w:t>
      </w:r>
      <w:r w:rsidR="00632805">
        <w:t>: 1</w:t>
      </w:r>
    </w:p>
    <w:p w14:paraId="30638182" w14:textId="581E11DB" w:rsidR="00BA10DE" w:rsidRPr="00FC0C96" w:rsidRDefault="00BA10DE" w:rsidP="00BA10DE">
      <w:r w:rsidRPr="00FC0C96">
        <w:t>Sprint:</w:t>
      </w:r>
      <w:r>
        <w:t xml:space="preserve"> </w:t>
      </w:r>
      <w:r w:rsidR="00B8411A">
        <w:t>1</w:t>
      </w:r>
    </w:p>
    <w:p w14:paraId="746C18E3" w14:textId="149FF4B9" w:rsidR="00BA10DE" w:rsidRDefault="00BA10DE" w:rsidP="00BA10DE">
      <w:r w:rsidRPr="00FC0C96">
        <w:t>Historias de usuario / Funcionalidades:</w:t>
      </w:r>
      <w:r>
        <w:t xml:space="preserve"> </w:t>
      </w:r>
    </w:p>
    <w:p w14:paraId="502B1DA1" w14:textId="2451854D" w:rsidR="00B8411A" w:rsidRPr="001D2AC3" w:rsidRDefault="00B8411A" w:rsidP="00B8411A">
      <w:pPr>
        <w:pStyle w:val="Prrafodelista"/>
        <w:numPr>
          <w:ilvl w:val="0"/>
          <w:numId w:val="39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F1 Iniciar sesión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24C534DF" w14:textId="2C71C9A5" w:rsidR="00B8411A" w:rsidRPr="001D2AC3" w:rsidRDefault="00B8411A" w:rsidP="00B8411A">
      <w:pPr>
        <w:pStyle w:val="Prrafodelista"/>
        <w:numPr>
          <w:ilvl w:val="0"/>
          <w:numId w:val="39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F2 Consultar listado</w:t>
      </w:r>
      <w:r w:rsidR="00870A64" w:rsidRPr="001D2AC3">
        <w:rPr>
          <w:rFonts w:ascii="Times New Roman" w:hAnsi="Times New Roman"/>
          <w:sz w:val="20"/>
          <w:szCs w:val="20"/>
        </w:rPr>
        <w:t xml:space="preserve"> Parte 1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4E81186B" w14:textId="22431330" w:rsidR="00870A64" w:rsidRPr="00FC0C96" w:rsidRDefault="00870A64" w:rsidP="00870A64">
      <w:r w:rsidRPr="00FC0C96">
        <w:t>MVP</w:t>
      </w:r>
      <w:r w:rsidR="00632805">
        <w:t>: 1</w:t>
      </w:r>
    </w:p>
    <w:p w14:paraId="4992A7D3" w14:textId="7BD8887A" w:rsidR="00870A64" w:rsidRPr="00FC0C96" w:rsidRDefault="00870A64" w:rsidP="00870A64">
      <w:r w:rsidRPr="00FC0C96">
        <w:t>Sprint:</w:t>
      </w:r>
      <w:r>
        <w:t xml:space="preserve"> 2</w:t>
      </w:r>
    </w:p>
    <w:p w14:paraId="3414C6A4" w14:textId="4048E478" w:rsidR="00870A64" w:rsidRDefault="00870A64" w:rsidP="00870A64">
      <w:r w:rsidRPr="00FC0C96">
        <w:t>Historias de usuario / Funcionalidades:</w:t>
      </w:r>
      <w:r>
        <w:t xml:space="preserve"> </w:t>
      </w:r>
    </w:p>
    <w:p w14:paraId="1C1544A4" w14:textId="75C54841" w:rsidR="00870A64" w:rsidRPr="001D2AC3" w:rsidRDefault="00870A64" w:rsidP="00870A64">
      <w:pPr>
        <w:pStyle w:val="Prrafodelista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 xml:space="preserve">F2 Consultar listado Parte </w:t>
      </w:r>
      <w:r w:rsidR="005F2A39" w:rsidRPr="001D2AC3">
        <w:rPr>
          <w:rFonts w:ascii="Times New Roman" w:hAnsi="Times New Roman"/>
          <w:sz w:val="20"/>
          <w:szCs w:val="20"/>
        </w:rPr>
        <w:t>2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6C057572" w14:textId="72E5D264" w:rsidR="00870A64" w:rsidRPr="001D2AC3" w:rsidRDefault="00BC0AE6" w:rsidP="00870A64">
      <w:pPr>
        <w:pStyle w:val="Prrafodelista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F4 Descargar anexo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762D30AC" w14:textId="0651C041" w:rsidR="00BC0AE6" w:rsidRPr="00FC0C96" w:rsidRDefault="00BC0AE6" w:rsidP="00BC0AE6">
      <w:r w:rsidRPr="00FC0C96">
        <w:t>MVP:</w:t>
      </w:r>
      <w:r>
        <w:t xml:space="preserve"> </w:t>
      </w:r>
      <w:r w:rsidR="005F2A39">
        <w:t xml:space="preserve">1 – </w:t>
      </w:r>
      <w:r>
        <w:t>2</w:t>
      </w:r>
    </w:p>
    <w:p w14:paraId="3EB13364" w14:textId="10B85C7B" w:rsidR="00BC0AE6" w:rsidRPr="00FC0C96" w:rsidRDefault="00BC0AE6" w:rsidP="00BC0AE6">
      <w:r w:rsidRPr="00FC0C96">
        <w:t>Sprint:</w:t>
      </w:r>
      <w:r>
        <w:t xml:space="preserve"> 3</w:t>
      </w:r>
    </w:p>
    <w:p w14:paraId="2F0D5560" w14:textId="77777777" w:rsidR="00BC0AE6" w:rsidRDefault="00BC0AE6" w:rsidP="00BC0AE6">
      <w:r w:rsidRPr="00FC0C96">
        <w:t>Historias de usuario / Funcionalidades:</w:t>
      </w:r>
      <w:r>
        <w:t xml:space="preserve"> </w:t>
      </w:r>
    </w:p>
    <w:p w14:paraId="7B4C1BAC" w14:textId="01A6B120" w:rsidR="005F2A39" w:rsidRPr="001D2AC3" w:rsidRDefault="005F2A39" w:rsidP="005F2A39">
      <w:pPr>
        <w:pStyle w:val="Prrafodelista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F6 Cambiar estado PQR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2D9119BF" w14:textId="6DD0E323" w:rsidR="00BC0AE6" w:rsidRPr="001D2AC3" w:rsidRDefault="00BC0AE6" w:rsidP="00BC0AE6">
      <w:pPr>
        <w:pStyle w:val="Prrafodelista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F3 Filtrar listado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29AA105B" w14:textId="43B0B9B3" w:rsidR="00BC0AE6" w:rsidRPr="001D2AC3" w:rsidRDefault="00BC0AE6" w:rsidP="00BC0AE6">
      <w:pPr>
        <w:pStyle w:val="Prrafodelista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2AC3">
        <w:rPr>
          <w:rFonts w:ascii="Times New Roman" w:hAnsi="Times New Roman"/>
          <w:sz w:val="20"/>
          <w:szCs w:val="20"/>
        </w:rPr>
        <w:t>F5 Generar reporte</w:t>
      </w:r>
      <w:r w:rsidR="001D2AC3">
        <w:rPr>
          <w:rFonts w:ascii="Times New Roman" w:hAnsi="Times New Roman"/>
          <w:sz w:val="20"/>
          <w:szCs w:val="20"/>
        </w:rPr>
        <w:t>.</w:t>
      </w:r>
    </w:p>
    <w:p w14:paraId="42151255" w14:textId="77777777" w:rsidR="00BC0AE6" w:rsidRPr="00FC0C96" w:rsidRDefault="00BC0AE6" w:rsidP="00BC0AE6"/>
    <w:p w14:paraId="4DF17864" w14:textId="77777777" w:rsidR="00870A64" w:rsidRPr="0060364D" w:rsidRDefault="00870A64" w:rsidP="00870A64">
      <w:pPr>
        <w:rPr>
          <w:lang w:val="pt-BR"/>
        </w:rPr>
      </w:pPr>
    </w:p>
    <w:sectPr w:rsidR="00870A64" w:rsidRPr="0060364D">
      <w:footerReference w:type="default" r:id="rId9"/>
      <w:footnotePr>
        <w:pos w:val="beneathText"/>
      </w:footnotePr>
      <w:pgSz w:w="12240" w:h="15840"/>
      <w:pgMar w:top="993" w:right="1701" w:bottom="100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80B8A" w14:textId="77777777" w:rsidR="006C0832" w:rsidRPr="00FC0C96" w:rsidRDefault="006C0832">
      <w:r w:rsidRPr="00FC0C96">
        <w:separator/>
      </w:r>
    </w:p>
  </w:endnote>
  <w:endnote w:type="continuationSeparator" w:id="0">
    <w:p w14:paraId="51B03DE9" w14:textId="77777777" w:rsidR="006C0832" w:rsidRPr="00FC0C96" w:rsidRDefault="006C0832">
      <w:r w:rsidRPr="00FC0C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 AMT"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62F4C" w14:textId="77777777" w:rsidR="00EB75DB" w:rsidRPr="00FC0C96" w:rsidRDefault="00EB75DB">
    <w:pPr>
      <w:pStyle w:val="Piedepgina"/>
      <w:pBdr>
        <w:top w:val="single" w:sz="1" w:space="1" w:color="000000"/>
      </w:pBdr>
      <w:tabs>
        <w:tab w:val="clear" w:pos="8640"/>
        <w:tab w:val="right" w:pos="8505"/>
        <w:tab w:val="right" w:pos="13608"/>
      </w:tabs>
      <w:spacing w:after="0"/>
      <w:rPr>
        <w:lang w:val="es-CO"/>
      </w:rPr>
    </w:pPr>
  </w:p>
  <w:p w14:paraId="4361553E" w14:textId="77777777" w:rsidR="00EB75DB" w:rsidRPr="00FC0C96" w:rsidRDefault="00EB75DB">
    <w:pPr>
      <w:pStyle w:val="Piedepgina"/>
      <w:pBdr>
        <w:top w:val="single" w:sz="1" w:space="1" w:color="000000"/>
      </w:pBdr>
      <w:tabs>
        <w:tab w:val="clear" w:pos="8640"/>
        <w:tab w:val="right" w:pos="8505"/>
        <w:tab w:val="right" w:pos="13608"/>
      </w:tabs>
      <w:spacing w:after="0"/>
      <w:rPr>
        <w:sz w:val="18"/>
        <w:lang w:val="es-CO"/>
      </w:rPr>
    </w:pPr>
    <w:r w:rsidRPr="00FC0C96">
      <w:rPr>
        <w:sz w:val="18"/>
        <w:lang w:val="es-CO"/>
      </w:rPr>
      <w:t>04-2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693DB" w14:textId="77777777" w:rsidR="006C0832" w:rsidRPr="00FC0C96" w:rsidRDefault="006C0832">
      <w:r w:rsidRPr="00FC0C96">
        <w:separator/>
      </w:r>
    </w:p>
  </w:footnote>
  <w:footnote w:type="continuationSeparator" w:id="0">
    <w:p w14:paraId="59CC9F70" w14:textId="77777777" w:rsidR="006C0832" w:rsidRPr="00FC0C96" w:rsidRDefault="006C0832">
      <w:r w:rsidRPr="00FC0C96">
        <w:continuationSeparator/>
      </w:r>
    </w:p>
  </w:footnote>
  <w:footnote w:id="1">
    <w:p w14:paraId="015315A2" w14:textId="77777777" w:rsidR="001D2AC3" w:rsidRPr="00FC0C96" w:rsidRDefault="001D2AC3" w:rsidP="001D2AC3">
      <w:r>
        <w:rPr>
          <w:rStyle w:val="Refdenotaalpie"/>
          <w:rFonts w:ascii="Century Gothic" w:hAnsi="Century Gothic"/>
          <w:sz w:val="16"/>
          <w:szCs w:val="16"/>
        </w:rPr>
        <w:footnoteRef/>
      </w:r>
      <w:r>
        <w:rPr>
          <w:rFonts w:ascii="Century Gothic" w:hAnsi="Century Gothic"/>
          <w:sz w:val="16"/>
          <w:szCs w:val="16"/>
        </w:rPr>
        <w:t xml:space="preserve"> </w:t>
      </w:r>
      <w:r w:rsidRPr="001D2AC3">
        <w:rPr>
          <w:sz w:val="16"/>
          <w:szCs w:val="16"/>
        </w:rPr>
        <w:t>Historia de usuario escogida para definir el tiempo mínimo del PHU.</w:t>
      </w:r>
    </w:p>
    <w:p w14:paraId="67B3062E" w14:textId="77777777" w:rsidR="001D2AC3" w:rsidRDefault="001D2AC3" w:rsidP="001D2AC3">
      <w:pPr>
        <w:pStyle w:val="Textonotapie"/>
        <w:jc w:val="both"/>
        <w:rPr>
          <w:rFonts w:ascii="Century Gothic" w:hAnsi="Century Gothic"/>
          <w:sz w:val="16"/>
          <w:szCs w:val="16"/>
          <w:lang w:val="es-MX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21E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Outlin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pStyle w:val="Ttulo4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pStyle w:val="Ttulo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pStyle w:val="Ttulo6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pStyle w:val="Ttulo7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pStyle w:val="Ttulo8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pStyle w:val="Ttulo9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1485708"/>
    <w:multiLevelType w:val="hybridMultilevel"/>
    <w:tmpl w:val="1F705BB6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D">
      <w:start w:val="1"/>
      <w:numFmt w:val="bullet"/>
      <w:lvlText w:val=""/>
      <w:lvlJc w:val="left"/>
      <w:pPr>
        <w:ind w:left="3229" w:hanging="360"/>
      </w:pPr>
      <w:rPr>
        <w:rFonts w:ascii="Wingdings" w:hAnsi="Wingdings" w:hint="default"/>
      </w:rPr>
    </w:lvl>
    <w:lvl w:ilvl="4" w:tplc="24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2117DD8"/>
    <w:multiLevelType w:val="hybridMultilevel"/>
    <w:tmpl w:val="2C0E86EE"/>
    <w:lvl w:ilvl="0" w:tplc="6B10D048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475FD6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27ADE"/>
    <w:multiLevelType w:val="hybridMultilevel"/>
    <w:tmpl w:val="3B965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A5A15"/>
    <w:multiLevelType w:val="hybridMultilevel"/>
    <w:tmpl w:val="4F6C3794"/>
    <w:lvl w:ilvl="0" w:tplc="2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2BE2F22"/>
    <w:multiLevelType w:val="hybridMultilevel"/>
    <w:tmpl w:val="DBC0010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11F25"/>
    <w:multiLevelType w:val="hybridMultilevel"/>
    <w:tmpl w:val="0096DBEE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FB63666"/>
    <w:multiLevelType w:val="hybridMultilevel"/>
    <w:tmpl w:val="4A5626B4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185127B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0B0B95"/>
    <w:multiLevelType w:val="hybridMultilevel"/>
    <w:tmpl w:val="17903254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C07DB3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E91A57"/>
    <w:multiLevelType w:val="hybridMultilevel"/>
    <w:tmpl w:val="664849D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05BB9"/>
    <w:multiLevelType w:val="hybridMultilevel"/>
    <w:tmpl w:val="000AC9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463B91"/>
    <w:multiLevelType w:val="multilevel"/>
    <w:tmpl w:val="C650752A"/>
    <w:lvl w:ilvl="0">
      <w:start w:val="1"/>
      <w:numFmt w:val="bullet"/>
      <w:lvlText w:val=""/>
      <w:lvlJc w:val="left"/>
      <w:pPr>
        <w:tabs>
          <w:tab w:val="num" w:pos="566"/>
        </w:tabs>
        <w:ind w:left="566" w:hanging="283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1133"/>
        </w:tabs>
        <w:ind w:left="1133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700"/>
        </w:tabs>
        <w:ind w:left="1700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267"/>
        </w:tabs>
        <w:ind w:left="2267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834"/>
        </w:tabs>
        <w:ind w:left="2834" w:hanging="283"/>
      </w:pPr>
      <w:rPr>
        <w:rFonts w:ascii="StarSymbol" w:hAnsi="StarSymbol" w:cs="StarSymbol"/>
        <w:sz w:val="18"/>
        <w:szCs w:val="18"/>
      </w:rPr>
    </w:lvl>
  </w:abstractNum>
  <w:abstractNum w:abstractNumId="18" w15:restartNumberingAfterBreak="0">
    <w:nsid w:val="2FC72BF1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8D0C3F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E678C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8A6FD6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15C58"/>
    <w:multiLevelType w:val="hybridMultilevel"/>
    <w:tmpl w:val="EC5C0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F27C2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D659F2"/>
    <w:multiLevelType w:val="hybridMultilevel"/>
    <w:tmpl w:val="C546BF9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1041E8"/>
    <w:multiLevelType w:val="hybridMultilevel"/>
    <w:tmpl w:val="3B965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73682"/>
    <w:multiLevelType w:val="hybridMultilevel"/>
    <w:tmpl w:val="EC5C0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CB492B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073E22"/>
    <w:multiLevelType w:val="hybridMultilevel"/>
    <w:tmpl w:val="AB1A8E5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3548E"/>
    <w:multiLevelType w:val="hybridMultilevel"/>
    <w:tmpl w:val="0346EC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F64F1D"/>
    <w:multiLevelType w:val="multilevel"/>
    <w:tmpl w:val="9D7E50DA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cs="Arial" w:hint="default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31" w15:restartNumberingAfterBreak="0">
    <w:nsid w:val="4D447CE6"/>
    <w:multiLevelType w:val="hybridMultilevel"/>
    <w:tmpl w:val="B68E0E2C"/>
    <w:lvl w:ilvl="0" w:tplc="6B10D048">
      <w:numFmt w:val="bullet"/>
      <w:lvlText w:val="•"/>
      <w:lvlJc w:val="left"/>
      <w:pPr>
        <w:ind w:left="1376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2" w15:restartNumberingAfterBreak="0">
    <w:nsid w:val="4D8F2686"/>
    <w:multiLevelType w:val="hybridMultilevel"/>
    <w:tmpl w:val="137866AE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E6F3D2E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175383"/>
    <w:multiLevelType w:val="hybridMultilevel"/>
    <w:tmpl w:val="EC5C0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26927"/>
    <w:multiLevelType w:val="hybridMultilevel"/>
    <w:tmpl w:val="B1080AA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451D6E"/>
    <w:multiLevelType w:val="hybridMultilevel"/>
    <w:tmpl w:val="3B965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818C2"/>
    <w:multiLevelType w:val="hybridMultilevel"/>
    <w:tmpl w:val="3B965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86D86"/>
    <w:multiLevelType w:val="hybridMultilevel"/>
    <w:tmpl w:val="8244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2396C"/>
    <w:multiLevelType w:val="hybridMultilevel"/>
    <w:tmpl w:val="6A48EC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B10D04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7A42EB"/>
    <w:multiLevelType w:val="multilevel"/>
    <w:tmpl w:val="64D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491866">
    <w:abstractNumId w:val="0"/>
  </w:num>
  <w:num w:numId="2" w16cid:durableId="1706523924">
    <w:abstractNumId w:val="1"/>
  </w:num>
  <w:num w:numId="3" w16cid:durableId="1393115268">
    <w:abstractNumId w:val="2"/>
  </w:num>
  <w:num w:numId="4" w16cid:durableId="2061324381">
    <w:abstractNumId w:val="3"/>
  </w:num>
  <w:num w:numId="5" w16cid:durableId="2082410834">
    <w:abstractNumId w:val="15"/>
  </w:num>
  <w:num w:numId="6" w16cid:durableId="2106265181">
    <w:abstractNumId w:val="24"/>
  </w:num>
  <w:num w:numId="7" w16cid:durableId="674721348">
    <w:abstractNumId w:val="28"/>
  </w:num>
  <w:num w:numId="8" w16cid:durableId="1753382332">
    <w:abstractNumId w:val="13"/>
  </w:num>
  <w:num w:numId="9" w16cid:durableId="520631929">
    <w:abstractNumId w:val="21"/>
  </w:num>
  <w:num w:numId="10" w16cid:durableId="528104575">
    <w:abstractNumId w:val="19"/>
  </w:num>
  <w:num w:numId="11" w16cid:durableId="1729305139">
    <w:abstractNumId w:val="11"/>
  </w:num>
  <w:num w:numId="12" w16cid:durableId="634875156">
    <w:abstractNumId w:val="16"/>
  </w:num>
  <w:num w:numId="13" w16cid:durableId="1257708821">
    <w:abstractNumId w:val="29"/>
  </w:num>
  <w:num w:numId="14" w16cid:durableId="57285064">
    <w:abstractNumId w:val="6"/>
  </w:num>
  <w:num w:numId="15" w16cid:durableId="1568875184">
    <w:abstractNumId w:val="40"/>
  </w:num>
  <w:num w:numId="16" w16cid:durableId="808018706">
    <w:abstractNumId w:val="12"/>
  </w:num>
  <w:num w:numId="17" w16cid:durableId="930354262">
    <w:abstractNumId w:val="27"/>
  </w:num>
  <w:num w:numId="18" w16cid:durableId="774863250">
    <w:abstractNumId w:val="23"/>
  </w:num>
  <w:num w:numId="19" w16cid:durableId="1104960484">
    <w:abstractNumId w:val="20"/>
  </w:num>
  <w:num w:numId="20" w16cid:durableId="11342467">
    <w:abstractNumId w:val="18"/>
  </w:num>
  <w:num w:numId="21" w16cid:durableId="1717774754">
    <w:abstractNumId w:val="14"/>
  </w:num>
  <w:num w:numId="22" w16cid:durableId="1993635850">
    <w:abstractNumId w:val="33"/>
  </w:num>
  <w:num w:numId="23" w16cid:durableId="1865249593">
    <w:abstractNumId w:val="30"/>
  </w:num>
  <w:num w:numId="24" w16cid:durableId="511456690">
    <w:abstractNumId w:val="35"/>
  </w:num>
  <w:num w:numId="25" w16cid:durableId="2125231053">
    <w:abstractNumId w:val="39"/>
  </w:num>
  <w:num w:numId="26" w16cid:durableId="253055380">
    <w:abstractNumId w:val="5"/>
  </w:num>
  <w:num w:numId="27" w16cid:durableId="116412963">
    <w:abstractNumId w:val="31"/>
  </w:num>
  <w:num w:numId="28" w16cid:durableId="751051079">
    <w:abstractNumId w:val="4"/>
  </w:num>
  <w:num w:numId="29" w16cid:durableId="135999794">
    <w:abstractNumId w:val="10"/>
  </w:num>
  <w:num w:numId="30" w16cid:durableId="1484851420">
    <w:abstractNumId w:val="32"/>
  </w:num>
  <w:num w:numId="31" w16cid:durableId="1449004831">
    <w:abstractNumId w:val="8"/>
  </w:num>
  <w:num w:numId="32" w16cid:durableId="762532526">
    <w:abstractNumId w:val="9"/>
  </w:num>
  <w:num w:numId="33" w16cid:durableId="860514518">
    <w:abstractNumId w:val="17"/>
  </w:num>
  <w:num w:numId="34" w16cid:durableId="1954021978">
    <w:abstractNumId w:val="38"/>
  </w:num>
  <w:num w:numId="35" w16cid:durableId="1067143465">
    <w:abstractNumId w:val="37"/>
  </w:num>
  <w:num w:numId="36" w16cid:durableId="693044403">
    <w:abstractNumId w:val="25"/>
  </w:num>
  <w:num w:numId="37" w16cid:durableId="1940141468">
    <w:abstractNumId w:val="7"/>
  </w:num>
  <w:num w:numId="38" w16cid:durableId="942222083">
    <w:abstractNumId w:val="36"/>
  </w:num>
  <w:num w:numId="39" w16cid:durableId="16472778">
    <w:abstractNumId w:val="22"/>
  </w:num>
  <w:num w:numId="40" w16cid:durableId="407002859">
    <w:abstractNumId w:val="34"/>
  </w:num>
  <w:num w:numId="41" w16cid:durableId="17430931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C9"/>
    <w:rsid w:val="0000085A"/>
    <w:rsid w:val="00000B1B"/>
    <w:rsid w:val="00000B30"/>
    <w:rsid w:val="00003B84"/>
    <w:rsid w:val="000113EE"/>
    <w:rsid w:val="00021CF0"/>
    <w:rsid w:val="000240BC"/>
    <w:rsid w:val="00037C6B"/>
    <w:rsid w:val="00041C2F"/>
    <w:rsid w:val="00060292"/>
    <w:rsid w:val="00084082"/>
    <w:rsid w:val="000852AE"/>
    <w:rsid w:val="000A2A3A"/>
    <w:rsid w:val="000C5586"/>
    <w:rsid w:val="000E0223"/>
    <w:rsid w:val="000F7013"/>
    <w:rsid w:val="00142BD4"/>
    <w:rsid w:val="00166277"/>
    <w:rsid w:val="001677C0"/>
    <w:rsid w:val="0017125F"/>
    <w:rsid w:val="00180B48"/>
    <w:rsid w:val="001826C4"/>
    <w:rsid w:val="00182D56"/>
    <w:rsid w:val="001A1E05"/>
    <w:rsid w:val="001C03D4"/>
    <w:rsid w:val="001C4F8C"/>
    <w:rsid w:val="001D2AC3"/>
    <w:rsid w:val="001D46D1"/>
    <w:rsid w:val="001D4AFF"/>
    <w:rsid w:val="001E1848"/>
    <w:rsid w:val="001F5324"/>
    <w:rsid w:val="00204C5A"/>
    <w:rsid w:val="00205AFF"/>
    <w:rsid w:val="0020709E"/>
    <w:rsid w:val="002104F9"/>
    <w:rsid w:val="002252B2"/>
    <w:rsid w:val="00233ECD"/>
    <w:rsid w:val="00236951"/>
    <w:rsid w:val="00247B57"/>
    <w:rsid w:val="002543EF"/>
    <w:rsid w:val="00255B7E"/>
    <w:rsid w:val="00260C43"/>
    <w:rsid w:val="0026750E"/>
    <w:rsid w:val="00284CF4"/>
    <w:rsid w:val="00294278"/>
    <w:rsid w:val="002952A5"/>
    <w:rsid w:val="00296FF5"/>
    <w:rsid w:val="002A6093"/>
    <w:rsid w:val="002C7F94"/>
    <w:rsid w:val="002D74FD"/>
    <w:rsid w:val="003228D0"/>
    <w:rsid w:val="00325846"/>
    <w:rsid w:val="00337DC9"/>
    <w:rsid w:val="00340D67"/>
    <w:rsid w:val="00341C92"/>
    <w:rsid w:val="00351C50"/>
    <w:rsid w:val="003559E6"/>
    <w:rsid w:val="003560B6"/>
    <w:rsid w:val="00360228"/>
    <w:rsid w:val="00382A13"/>
    <w:rsid w:val="00385DAD"/>
    <w:rsid w:val="003A6A9C"/>
    <w:rsid w:val="003A7009"/>
    <w:rsid w:val="003B718A"/>
    <w:rsid w:val="003D000A"/>
    <w:rsid w:val="003D39E4"/>
    <w:rsid w:val="003E0ED1"/>
    <w:rsid w:val="00424F87"/>
    <w:rsid w:val="00425D51"/>
    <w:rsid w:val="004360AD"/>
    <w:rsid w:val="00444827"/>
    <w:rsid w:val="00464872"/>
    <w:rsid w:val="00467B58"/>
    <w:rsid w:val="00485649"/>
    <w:rsid w:val="00487CEE"/>
    <w:rsid w:val="00487E09"/>
    <w:rsid w:val="004967E5"/>
    <w:rsid w:val="004B7B98"/>
    <w:rsid w:val="004D2358"/>
    <w:rsid w:val="004D5CEE"/>
    <w:rsid w:val="004E34E0"/>
    <w:rsid w:val="00505CDC"/>
    <w:rsid w:val="005378B4"/>
    <w:rsid w:val="00540933"/>
    <w:rsid w:val="00544D61"/>
    <w:rsid w:val="00555E62"/>
    <w:rsid w:val="0057215C"/>
    <w:rsid w:val="0057637B"/>
    <w:rsid w:val="00576B28"/>
    <w:rsid w:val="00581BA8"/>
    <w:rsid w:val="005B56C8"/>
    <w:rsid w:val="005C461A"/>
    <w:rsid w:val="005C65EB"/>
    <w:rsid w:val="005E6540"/>
    <w:rsid w:val="005F2A39"/>
    <w:rsid w:val="00601C64"/>
    <w:rsid w:val="0060364D"/>
    <w:rsid w:val="00604868"/>
    <w:rsid w:val="00607561"/>
    <w:rsid w:val="006130F2"/>
    <w:rsid w:val="00614AD8"/>
    <w:rsid w:val="00632805"/>
    <w:rsid w:val="006378BD"/>
    <w:rsid w:val="006602F3"/>
    <w:rsid w:val="006604B9"/>
    <w:rsid w:val="00670323"/>
    <w:rsid w:val="00671F0B"/>
    <w:rsid w:val="00672B81"/>
    <w:rsid w:val="00673E3F"/>
    <w:rsid w:val="006909BE"/>
    <w:rsid w:val="006916ED"/>
    <w:rsid w:val="006A4B3C"/>
    <w:rsid w:val="006A7ACC"/>
    <w:rsid w:val="006B3080"/>
    <w:rsid w:val="006C0832"/>
    <w:rsid w:val="006C7660"/>
    <w:rsid w:val="006D649E"/>
    <w:rsid w:val="006E0605"/>
    <w:rsid w:val="006E0EF7"/>
    <w:rsid w:val="006E1561"/>
    <w:rsid w:val="006E4120"/>
    <w:rsid w:val="00700B60"/>
    <w:rsid w:val="00715F81"/>
    <w:rsid w:val="00725750"/>
    <w:rsid w:val="00736E75"/>
    <w:rsid w:val="0074299D"/>
    <w:rsid w:val="007534C9"/>
    <w:rsid w:val="00761227"/>
    <w:rsid w:val="00771EE3"/>
    <w:rsid w:val="0077258D"/>
    <w:rsid w:val="0077470D"/>
    <w:rsid w:val="007811E0"/>
    <w:rsid w:val="00783203"/>
    <w:rsid w:val="007877E5"/>
    <w:rsid w:val="007C0C93"/>
    <w:rsid w:val="007F7FB9"/>
    <w:rsid w:val="00802AE6"/>
    <w:rsid w:val="0080706E"/>
    <w:rsid w:val="008335B5"/>
    <w:rsid w:val="00834A42"/>
    <w:rsid w:val="00837FCF"/>
    <w:rsid w:val="00841ED2"/>
    <w:rsid w:val="00842F6F"/>
    <w:rsid w:val="00850CB7"/>
    <w:rsid w:val="00870A64"/>
    <w:rsid w:val="00875F49"/>
    <w:rsid w:val="0087612B"/>
    <w:rsid w:val="0088353F"/>
    <w:rsid w:val="00886E0F"/>
    <w:rsid w:val="0089497E"/>
    <w:rsid w:val="008A2964"/>
    <w:rsid w:val="008A369A"/>
    <w:rsid w:val="008A4293"/>
    <w:rsid w:val="008C09BD"/>
    <w:rsid w:val="008C104F"/>
    <w:rsid w:val="008C7A03"/>
    <w:rsid w:val="008D2C0C"/>
    <w:rsid w:val="008D7362"/>
    <w:rsid w:val="008F26CF"/>
    <w:rsid w:val="008F3B61"/>
    <w:rsid w:val="00910201"/>
    <w:rsid w:val="009174AA"/>
    <w:rsid w:val="00942A4E"/>
    <w:rsid w:val="00942DD9"/>
    <w:rsid w:val="009556A5"/>
    <w:rsid w:val="00957543"/>
    <w:rsid w:val="00966FB4"/>
    <w:rsid w:val="009725C7"/>
    <w:rsid w:val="0097503E"/>
    <w:rsid w:val="0098520F"/>
    <w:rsid w:val="009A2214"/>
    <w:rsid w:val="009A7505"/>
    <w:rsid w:val="009B0BE1"/>
    <w:rsid w:val="009B6CCE"/>
    <w:rsid w:val="009D3F07"/>
    <w:rsid w:val="009E0ED3"/>
    <w:rsid w:val="00A06E5F"/>
    <w:rsid w:val="00A07748"/>
    <w:rsid w:val="00A13EDA"/>
    <w:rsid w:val="00A153B7"/>
    <w:rsid w:val="00A16182"/>
    <w:rsid w:val="00A16C8E"/>
    <w:rsid w:val="00A346D9"/>
    <w:rsid w:val="00A56ACD"/>
    <w:rsid w:val="00A64057"/>
    <w:rsid w:val="00A7291B"/>
    <w:rsid w:val="00A74658"/>
    <w:rsid w:val="00A95280"/>
    <w:rsid w:val="00AA1143"/>
    <w:rsid w:val="00AA1B60"/>
    <w:rsid w:val="00AB1A11"/>
    <w:rsid w:val="00AB6203"/>
    <w:rsid w:val="00AC2388"/>
    <w:rsid w:val="00AD0411"/>
    <w:rsid w:val="00AD16E1"/>
    <w:rsid w:val="00AD560D"/>
    <w:rsid w:val="00AE3DCA"/>
    <w:rsid w:val="00AE4104"/>
    <w:rsid w:val="00AE4106"/>
    <w:rsid w:val="00B1787B"/>
    <w:rsid w:val="00B21ECC"/>
    <w:rsid w:val="00B22002"/>
    <w:rsid w:val="00B26A89"/>
    <w:rsid w:val="00B43149"/>
    <w:rsid w:val="00B476CA"/>
    <w:rsid w:val="00B55559"/>
    <w:rsid w:val="00B60DDF"/>
    <w:rsid w:val="00B621E7"/>
    <w:rsid w:val="00B8411A"/>
    <w:rsid w:val="00BA10DE"/>
    <w:rsid w:val="00BA527B"/>
    <w:rsid w:val="00BB14E9"/>
    <w:rsid w:val="00BB7EAB"/>
    <w:rsid w:val="00BC0AE6"/>
    <w:rsid w:val="00BC21E2"/>
    <w:rsid w:val="00BE2702"/>
    <w:rsid w:val="00BE59E9"/>
    <w:rsid w:val="00C017CF"/>
    <w:rsid w:val="00C03781"/>
    <w:rsid w:val="00C04ED8"/>
    <w:rsid w:val="00C2039C"/>
    <w:rsid w:val="00C20C1B"/>
    <w:rsid w:val="00C343E1"/>
    <w:rsid w:val="00C35E9D"/>
    <w:rsid w:val="00C468EF"/>
    <w:rsid w:val="00C6115E"/>
    <w:rsid w:val="00CB270E"/>
    <w:rsid w:val="00CB3441"/>
    <w:rsid w:val="00CC255D"/>
    <w:rsid w:val="00CD0402"/>
    <w:rsid w:val="00CE2B49"/>
    <w:rsid w:val="00CF18B6"/>
    <w:rsid w:val="00CF2DE4"/>
    <w:rsid w:val="00CF57BA"/>
    <w:rsid w:val="00D07DED"/>
    <w:rsid w:val="00D109DE"/>
    <w:rsid w:val="00D14832"/>
    <w:rsid w:val="00D2190E"/>
    <w:rsid w:val="00D22F2F"/>
    <w:rsid w:val="00D35935"/>
    <w:rsid w:val="00D41648"/>
    <w:rsid w:val="00D46E91"/>
    <w:rsid w:val="00D561EF"/>
    <w:rsid w:val="00D751F2"/>
    <w:rsid w:val="00D80E18"/>
    <w:rsid w:val="00D9280B"/>
    <w:rsid w:val="00DD1243"/>
    <w:rsid w:val="00DD4235"/>
    <w:rsid w:val="00DD673F"/>
    <w:rsid w:val="00DE3F0F"/>
    <w:rsid w:val="00DE581F"/>
    <w:rsid w:val="00DF3D56"/>
    <w:rsid w:val="00DF7563"/>
    <w:rsid w:val="00E067E3"/>
    <w:rsid w:val="00E072D9"/>
    <w:rsid w:val="00E07ADF"/>
    <w:rsid w:val="00E15A41"/>
    <w:rsid w:val="00E315BB"/>
    <w:rsid w:val="00E33FB4"/>
    <w:rsid w:val="00E4371D"/>
    <w:rsid w:val="00E47386"/>
    <w:rsid w:val="00E5392E"/>
    <w:rsid w:val="00E55757"/>
    <w:rsid w:val="00E63815"/>
    <w:rsid w:val="00E648C9"/>
    <w:rsid w:val="00E80158"/>
    <w:rsid w:val="00E8702E"/>
    <w:rsid w:val="00E87553"/>
    <w:rsid w:val="00EB47B2"/>
    <w:rsid w:val="00EB657D"/>
    <w:rsid w:val="00EB75DB"/>
    <w:rsid w:val="00EC61A3"/>
    <w:rsid w:val="00EE0211"/>
    <w:rsid w:val="00EE7207"/>
    <w:rsid w:val="00F02726"/>
    <w:rsid w:val="00F20E75"/>
    <w:rsid w:val="00F538FB"/>
    <w:rsid w:val="00F83531"/>
    <w:rsid w:val="00F836A2"/>
    <w:rsid w:val="00F876B4"/>
    <w:rsid w:val="00F943B6"/>
    <w:rsid w:val="00FA01DB"/>
    <w:rsid w:val="00FB510D"/>
    <w:rsid w:val="00FC0C96"/>
    <w:rsid w:val="00FD0FAE"/>
    <w:rsid w:val="00FD1A16"/>
    <w:rsid w:val="00FD4D19"/>
    <w:rsid w:val="00FE4318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B1934"/>
  <w15:chartTrackingRefBased/>
  <w15:docId w15:val="{CA1F9DB7-F59F-452C-B729-0CDC601B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val="es-CO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i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  <w:lang w:val="es-ES_tradnl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2"/>
      <w:lang w:val="es-ES_tradnl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lang w:val="es-ES_tradnl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lang w:val="es-ES_tradnl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1z1">
    <w:name w:val="WW8Num1z1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Verdana" w:eastAsia="Times New Roman" w:hAnsi="Verdana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Verdana" w:eastAsia="Times New Roman" w:hAnsi="Verdana" w:cs="Times New Roman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4z0">
    <w:name w:val="WW8Num14z0"/>
    <w:rPr>
      <w:rFonts w:ascii="Verdana" w:eastAsia="Times New Roman" w:hAnsi="Verdana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1">
    <w:name w:val="WW8Num15z1"/>
    <w:rPr>
      <w:rFonts w:ascii="Verdana" w:eastAsia="Times New Roman" w:hAnsi="Verdana" w:cs="Times New Roman"/>
    </w:rPr>
  </w:style>
  <w:style w:type="character" w:customStyle="1" w:styleId="WW-DefaultParagraphFont">
    <w:name w:val="WW-Default Paragraph Font"/>
  </w:style>
  <w:style w:type="character" w:customStyle="1" w:styleId="WW-WW8Num1z0">
    <w:name w:val="WW-WW8Num1z0"/>
    <w:rPr>
      <w:rFonts w:ascii="Symbol" w:hAnsi="Symbol" w:cs="StarSymbol"/>
      <w:sz w:val="18"/>
      <w:szCs w:val="18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WW8Num1z01">
    <w:name w:val="WW-WW8Num1z01"/>
    <w:rPr>
      <w:rFonts w:ascii="Symbol" w:hAnsi="Symbol"/>
    </w:rPr>
  </w:style>
  <w:style w:type="character" w:customStyle="1" w:styleId="WW-WW8Num2z0">
    <w:name w:val="WW-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-WW8Num5z0">
    <w:name w:val="WW-WW8Num5z0"/>
    <w:rPr>
      <w:rFonts w:ascii="Symbol" w:hAnsi="Symbol"/>
    </w:rPr>
  </w:style>
  <w:style w:type="character" w:customStyle="1" w:styleId="WW-WW8Num6z0">
    <w:name w:val="WW-WW8Num6z0"/>
    <w:rPr>
      <w:rFonts w:ascii="Symbol" w:hAnsi="Symbol"/>
    </w:rPr>
  </w:style>
  <w:style w:type="character" w:customStyle="1" w:styleId="WW-WW8Num6z1">
    <w:name w:val="WW-WW8Num6z1"/>
    <w:rPr>
      <w:rFonts w:ascii="Courier New" w:hAnsi="Courier New"/>
    </w:rPr>
  </w:style>
  <w:style w:type="character" w:customStyle="1" w:styleId="WW-WW8Num6z2">
    <w:name w:val="WW-WW8Num6z2"/>
    <w:rPr>
      <w:rFonts w:ascii="Wingdings" w:hAnsi="Wingdings"/>
    </w:rPr>
  </w:style>
  <w:style w:type="character" w:customStyle="1" w:styleId="WW-WW8Num8z0">
    <w:name w:val="WW-WW8Num8z0"/>
    <w:rPr>
      <w:rFonts w:ascii="Symbol" w:hAnsi="Symbol"/>
    </w:rPr>
  </w:style>
  <w:style w:type="character" w:customStyle="1" w:styleId="WW-WW8Num9z0">
    <w:name w:val="WW-WW8Num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-WW8Num14z0">
    <w:name w:val="WW-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-Fuentedeprrafopredeter">
    <w:name w:val="WW-Fuente de párrafo predeter."/>
  </w:style>
  <w:style w:type="character" w:styleId="Nmerodepgina">
    <w:name w:val="page number"/>
    <w:basedOn w:val="WW-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Pr>
      <w:rFonts w:ascii="StarSymbol" w:eastAsia="StarSymbol" w:hAnsi="StarSymbol" w:cs="StarSymbol"/>
      <w:sz w:val="18"/>
      <w:szCs w:val="18"/>
    </w:rPr>
  </w:style>
  <w:style w:type="character" w:customStyle="1" w:styleId="WW-Bullets1">
    <w:name w:val="WW-Bullets1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WW-NumberingSymbols">
    <w:name w:val="WW-Numbering Symbols"/>
  </w:style>
  <w:style w:type="paragraph" w:styleId="Textoindependiente">
    <w:name w:val="Body Text"/>
    <w:basedOn w:val="Normal"/>
    <w:pPr>
      <w:spacing w:after="240"/>
      <w:jc w:val="both"/>
    </w:pPr>
    <w:rPr>
      <w:rFonts w:ascii="Arial" w:hAnsi="Arial"/>
      <w:lang w:val="es-ES_tradnl"/>
    </w:rPr>
  </w:style>
  <w:style w:type="paragraph" w:styleId="Lista">
    <w:name w:val="List"/>
    <w:basedOn w:val="Textoindependiente"/>
    <w:rPr>
      <w:rFonts w:cs="Tahoma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Textoindependiente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customStyle="1" w:styleId="WW-Heading1">
    <w:name w:val="WW-Heading1"/>
    <w:basedOn w:val="Normal"/>
    <w:next w:val="Textoindependiente"/>
    <w:pPr>
      <w:keepNext/>
      <w:spacing w:before="240" w:after="120"/>
    </w:pPr>
    <w:rPr>
      <w:rFonts w:ascii="Albany AMT" w:eastAsia="Tahoma" w:hAnsi="Albany AMT" w:cs="Tahoma"/>
      <w:sz w:val="28"/>
      <w:szCs w:val="2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  <w:spacing w:after="240"/>
    </w:pPr>
    <w:rPr>
      <w:rFonts w:ascii="Arial" w:hAnsi="Arial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WW-Textoindependiente2">
    <w:name w:val="WW-Texto independiente 2"/>
    <w:basedOn w:val="Normal"/>
    <w:rPr>
      <w:sz w:val="22"/>
    </w:rPr>
  </w:style>
  <w:style w:type="paragraph" w:customStyle="1" w:styleId="normalco">
    <w:name w:val="normalco"/>
    <w:basedOn w:val="Normal"/>
    <w:pPr>
      <w:jc w:val="both"/>
    </w:pPr>
    <w:rPr>
      <w:rFonts w:ascii="Arial" w:hAnsi="Arial"/>
      <w:lang w:val="es-ES_tradnl"/>
    </w:rPr>
  </w:style>
  <w:style w:type="paragraph" w:customStyle="1" w:styleId="WW-Textoindependiente3">
    <w:name w:val="WW-Texto independiente 3"/>
    <w:basedOn w:val="Normal"/>
    <w:pPr>
      <w:tabs>
        <w:tab w:val="right" w:pos="4962"/>
      </w:tabs>
    </w:pPr>
    <w:rPr>
      <w:b/>
      <w:bCs/>
      <w:kern w:val="1"/>
      <w:sz w:val="22"/>
      <w:u w:val="single"/>
    </w:rPr>
  </w:style>
  <w:style w:type="paragraph" w:customStyle="1" w:styleId="WW-NormalWeb">
    <w:name w:val="WW-Normal (Web)"/>
    <w:basedOn w:val="Normal"/>
    <w:pPr>
      <w:spacing w:before="280" w:after="280"/>
    </w:pPr>
    <w:rPr>
      <w:rFonts w:ascii="Bookman Old Style" w:hAnsi="Bookman Old Style"/>
    </w:rPr>
  </w:style>
  <w:style w:type="paragraph" w:customStyle="1" w:styleId="bibliografia">
    <w:name w:val="bibliografia"/>
    <w:basedOn w:val="Normal"/>
    <w:pPr>
      <w:spacing w:before="280" w:after="280"/>
    </w:pPr>
    <w:rPr>
      <w:rFonts w:ascii="Bookman Old Style" w:hAnsi="Bookman Old Style"/>
    </w:rPr>
  </w:style>
  <w:style w:type="paragraph" w:customStyle="1" w:styleId="TableContents">
    <w:name w:val="Table Contents"/>
    <w:basedOn w:val="Textoindependiente"/>
    <w:pPr>
      <w:suppressLineNumbers/>
    </w:pPr>
  </w:style>
  <w:style w:type="paragraph" w:customStyle="1" w:styleId="WW-TableContents">
    <w:name w:val="WW-Table Contents"/>
    <w:basedOn w:val="Textoindependiente"/>
    <w:pPr>
      <w:suppressLineNumbers/>
    </w:pPr>
  </w:style>
  <w:style w:type="paragraph" w:customStyle="1" w:styleId="WW-TableContents1">
    <w:name w:val="WW-Table Contents1"/>
    <w:basedOn w:val="Textoindependient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paragraph" w:styleId="Prrafodelista">
    <w:name w:val="List Paragraph"/>
    <w:basedOn w:val="Normal"/>
    <w:uiPriority w:val="34"/>
    <w:qFormat/>
    <w:rsid w:val="00CF57BA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603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1D2AC3"/>
    <w:pPr>
      <w:suppressAutoHyphens w:val="0"/>
    </w:pPr>
    <w:rPr>
      <w:lang w:eastAsia="es-CO"/>
    </w:rPr>
  </w:style>
  <w:style w:type="character" w:customStyle="1" w:styleId="TextonotapieCar">
    <w:name w:val="Texto nota pie Car"/>
    <w:basedOn w:val="Fuentedeprrafopredeter"/>
    <w:link w:val="Textonotapie"/>
    <w:rsid w:val="001D2AC3"/>
    <w:rPr>
      <w:lang w:val="es-CO" w:eastAsia="es-CO"/>
    </w:rPr>
  </w:style>
  <w:style w:type="character" w:styleId="Refdenotaalpie">
    <w:name w:val="footnote reference"/>
    <w:uiPriority w:val="99"/>
    <w:rsid w:val="001D2A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Novell Inc.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Ingeniería de Sistemas y Comput</dc:creator>
  <cp:keywords/>
  <cp:lastModifiedBy>Monitoreo Seguimiento</cp:lastModifiedBy>
  <cp:revision>9</cp:revision>
  <cp:lastPrinted>2015-09-08T21:47:00Z</cp:lastPrinted>
  <dcterms:created xsi:type="dcterms:W3CDTF">2024-04-03T03:25:00Z</dcterms:created>
  <dcterms:modified xsi:type="dcterms:W3CDTF">2024-04-29T22:46:00Z</dcterms:modified>
</cp:coreProperties>
</file>